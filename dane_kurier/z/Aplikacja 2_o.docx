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8" w:type="dxa"/>
        <w:jc w:val="center"/>
        <w:tblLook w:val="00A0" w:firstRow="1" w:lastRow="0" w:firstColumn="1" w:lastColumn="0" w:noHBand="0" w:noVBand="0"/>
      </w:tblPr>
      <w:tblGrid>
        <w:gridCol w:w="2665"/>
        <w:gridCol w:w="8153"/>
      </w:tblGrid>
      <w:tr w:rsidR="00892111" w:rsidRPr="00490AD6" w:rsidTr="00B05126">
        <w:trPr>
          <w:trHeight w:val="13711"/>
          <w:jc w:val="center"/>
        </w:trPr>
        <w:tc>
          <w:tcPr>
            <w:tcW w:w="2668" w:type="dxa"/>
            <w:shd w:val="pct5" w:color="auto" w:fill="auto"/>
            <w:tcMar>
              <w:left w:w="0" w:type="dxa"/>
              <w:right w:w="0" w:type="dxa"/>
            </w:tcMar>
          </w:tcPr>
          <w:tbl>
            <w:tblPr>
              <w:tblW w:w="0" w:type="auto"/>
              <w:jc w:val="center"/>
              <w:tblBorders>
                <w:bottom w:val="single" w:sz="18" w:space="0" w:color="C9CF09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665"/>
            </w:tblGrid>
            <w:tr w:rsidR="00892111" w:rsidRPr="00F42E89" w:rsidTr="00B05126">
              <w:trPr>
                <w:trHeight w:val="5479"/>
                <w:jc w:val="center"/>
              </w:trPr>
              <w:tc>
                <w:tcPr>
                  <w:tcW w:w="2668" w:type="dxa"/>
                  <w:tcBorders>
                    <w:bottom w:val="single" w:sz="18" w:space="0" w:color="C9CF09"/>
                  </w:tcBorders>
                  <w:shd w:val="clear" w:color="auto" w:fill="FFFFFF"/>
                </w:tcPr>
                <w:p w:rsidR="00892111" w:rsidRPr="00DD361A" w:rsidRDefault="00892111" w:rsidP="00DD361A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38"/>
                      <w:szCs w:val="38"/>
                    </w:rPr>
                  </w:pPr>
                </w:p>
                <w:p w:rsidR="00892111" w:rsidRDefault="00892111" w:rsidP="0037211B">
                  <w:pPr>
                    <w:spacing w:before="120" w:after="0"/>
                    <w:rPr>
                      <w:rFonts w:ascii="Arial" w:hAnsi="Arial" w:cs="Arial"/>
                      <w:b/>
                      <w:sz w:val="38"/>
                      <w:szCs w:val="38"/>
                    </w:rPr>
                  </w:pPr>
                </w:p>
                <w:p w:rsidR="00892111" w:rsidRPr="00F42E89" w:rsidRDefault="00892111" w:rsidP="0037211B">
                  <w:pPr>
                    <w:spacing w:before="120" w:after="0"/>
                    <w:rPr>
                      <w:rFonts w:ascii="Arial" w:hAnsi="Arial" w:cs="Arial"/>
                      <w:b/>
                      <w:sz w:val="38"/>
                      <w:szCs w:val="38"/>
                      <w:lang w:val="en-US"/>
                    </w:rPr>
                  </w:pPr>
                </w:p>
                <w:p w:rsidR="00892111" w:rsidRPr="00F42E89" w:rsidRDefault="00892111" w:rsidP="00DD361A">
                  <w:pPr>
                    <w:spacing w:after="120"/>
                    <w:jc w:val="right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892111" w:rsidRPr="00F42E89" w:rsidRDefault="00892111" w:rsidP="00DD361A">
            <w:pPr>
              <w:ind w:left="-113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</w:p>
          <w:p w:rsidR="00892111" w:rsidRPr="00F42E89" w:rsidRDefault="00892111" w:rsidP="00DD361A">
            <w:pPr>
              <w:spacing w:before="120" w:after="0"/>
              <w:ind w:right="442"/>
              <w:jc w:val="right"/>
              <w:rPr>
                <w:rFonts w:ascii="Arial" w:hAnsi="Arial" w:cs="Arial"/>
                <w:color w:val="808080"/>
                <w:sz w:val="14"/>
                <w:lang w:val="en-US"/>
              </w:rPr>
            </w:pPr>
            <w:r w:rsidRPr="00F42E89">
              <w:rPr>
                <w:rFonts w:ascii="Arial" w:hAnsi="Arial" w:cs="Arial"/>
                <w:color w:val="808080"/>
                <w:sz w:val="18"/>
                <w:lang w:val="en-US"/>
              </w:rPr>
              <w:t>E-mail:</w:t>
            </w:r>
          </w:p>
          <w:p w:rsidR="00892111" w:rsidRPr="00DD361A" w:rsidRDefault="00892111" w:rsidP="00DD361A">
            <w:pPr>
              <w:spacing w:before="120" w:after="0"/>
              <w:ind w:right="442"/>
              <w:jc w:val="right"/>
              <w:rPr>
                <w:rFonts w:ascii="Arial" w:hAnsi="Arial" w:cs="Arial"/>
                <w:color w:val="808080"/>
                <w:sz w:val="18"/>
              </w:rPr>
            </w:pPr>
            <w:r w:rsidRPr="00DD361A">
              <w:rPr>
                <w:rFonts w:ascii="Arial" w:hAnsi="Arial" w:cs="Arial"/>
                <w:color w:val="808080"/>
                <w:sz w:val="18"/>
              </w:rPr>
              <w:t>Telefon:</w:t>
            </w:r>
          </w:p>
          <w:p w:rsidR="00892111" w:rsidRPr="00B703AF" w:rsidRDefault="00892111" w:rsidP="00F42E89">
            <w:pPr>
              <w:spacing w:after="0"/>
              <w:ind w:right="445"/>
              <w:jc w:val="right"/>
            </w:pPr>
            <w:bookmarkStart w:id="0" w:name="_GoBack"/>
            <w:bookmarkEnd w:id="0"/>
          </w:p>
        </w:tc>
        <w:tc>
          <w:tcPr>
            <w:tcW w:w="8150" w:type="dxa"/>
            <w:tcMar>
              <w:left w:w="0" w:type="dxa"/>
              <w:right w:w="0" w:type="dxa"/>
            </w:tcMar>
          </w:tcPr>
          <w:p w:rsidR="00892111" w:rsidRPr="0037211B" w:rsidRDefault="00892111" w:rsidP="00DD361A">
            <w:pPr>
              <w:pStyle w:val="Bezodstpw"/>
              <w:pBdr>
                <w:bottom w:val="single" w:sz="8" w:space="4" w:color="D9D9D9"/>
              </w:pBdr>
              <w:spacing w:after="80"/>
              <w:ind w:left="525"/>
              <w:rPr>
                <w:rFonts w:ascii="Verdana" w:hAnsi="Verdana" w:cs="Arial"/>
                <w:b/>
                <w:bCs/>
                <w:color w:val="7F7F7F"/>
                <w:sz w:val="26"/>
                <w:szCs w:val="26"/>
                <w:lang w:val="en-US"/>
              </w:rPr>
            </w:pPr>
            <w:r w:rsidRPr="00290F20">
              <w:rPr>
                <w:rFonts w:ascii="Verdana" w:hAnsi="Verdana" w:cs="Arial"/>
                <w:b/>
                <w:bCs/>
                <w:color w:val="7F7F7F"/>
                <w:sz w:val="24"/>
                <w:szCs w:val="26"/>
              </w:rPr>
              <w:t xml:space="preserve"> </w:t>
            </w:r>
            <w:r w:rsidRPr="00290F20">
              <w:rPr>
                <w:rFonts w:ascii="Verdana" w:hAnsi="Verdana" w:cs="Arial"/>
                <w:b/>
                <w:bCs/>
                <w:color w:val="BFBFBF"/>
                <w:sz w:val="24"/>
                <w:szCs w:val="26"/>
              </w:rPr>
              <w:t xml:space="preserve"> </w:t>
            </w:r>
            <w:r w:rsidRPr="0037211B">
              <w:rPr>
                <w:rFonts w:ascii="Verdana" w:hAnsi="Verdana" w:cs="Arial"/>
                <w:b/>
                <w:bCs/>
                <w:color w:val="BFBFBF"/>
                <w:sz w:val="24"/>
                <w:szCs w:val="26"/>
                <w:lang w:val="en-US"/>
              </w:rPr>
              <w:t>DOŚWIADCZENIE</w:t>
            </w:r>
          </w:p>
          <w:tbl>
            <w:tblPr>
              <w:tblW w:w="7751" w:type="dxa"/>
              <w:tblInd w:w="400" w:type="dxa"/>
              <w:tblLook w:val="00A0" w:firstRow="1" w:lastRow="0" w:firstColumn="1" w:lastColumn="0" w:noHBand="0" w:noVBand="0"/>
            </w:tblPr>
            <w:tblGrid>
              <w:gridCol w:w="7753"/>
            </w:tblGrid>
            <w:tr w:rsidR="00892111" w:rsidRPr="00D36CC9" w:rsidTr="00B05126">
              <w:trPr>
                <w:trHeight w:val="12922"/>
              </w:trPr>
              <w:tc>
                <w:tcPr>
                  <w:tcW w:w="7751" w:type="dxa"/>
                  <w:tcMar>
                    <w:left w:w="0" w:type="dxa"/>
                    <w:right w:w="0" w:type="dxa"/>
                  </w:tcMar>
                </w:tcPr>
                <w:p w:rsidR="006600F9" w:rsidRDefault="006600F9" w:rsidP="00111A4D">
                  <w:pPr>
                    <w:pStyle w:val="normal1"/>
                    <w:spacing w:before="160"/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 xml:space="preserve"> – 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2022.05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 xml:space="preserve"> </w:t>
                  </w:r>
                </w:p>
                <w:p w:rsidR="006600F9" w:rsidRPr="001E5276" w:rsidRDefault="00AD2CD3" w:rsidP="006600F9">
                  <w:pPr>
                    <w:pStyle w:val="normal1"/>
                    <w:spacing w:before="160"/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00000"/>
                      <w:sz w:val="22"/>
                      <w:szCs w:val="22"/>
                    </w:rPr>
                    <w:t>DPD</w:t>
                  </w:r>
                  <w:r w:rsidR="006600F9" w:rsidRPr="001E5276">
                    <w:rPr>
                      <w:rFonts w:ascii="Arial" w:hAnsi="Arial" w:cs="Arial"/>
                      <w:b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r w:rsidR="006600F9" w:rsidRPr="001E5276">
                    <w:rPr>
                      <w:rFonts w:ascii="Arial" w:hAnsi="Arial" w:cs="Arial"/>
                      <w:i/>
                      <w:color w:val="262626"/>
                    </w:rPr>
                    <w:t>- Warszawa</w:t>
                  </w:r>
                </w:p>
                <w:p w:rsidR="006600F9" w:rsidRPr="001E5276" w:rsidRDefault="00AD2CD3" w:rsidP="006600F9">
                  <w:pPr>
                    <w:pStyle w:val="normal1"/>
                    <w:spacing w:before="160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Dostawca, Kurier</w:t>
                  </w:r>
                </w:p>
                <w:p w:rsidR="006600F9" w:rsidRPr="00D13B41" w:rsidRDefault="00AD2CD3" w:rsidP="00AD2CD3">
                  <w:pPr>
                    <w:pStyle w:val="Bezodstpw"/>
                    <w:numPr>
                      <w:ilvl w:val="0"/>
                      <w:numId w:val="19"/>
                    </w:numPr>
                    <w:spacing w:before="80"/>
                    <w:ind w:left="503" w:hanging="360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Dostarczanie i odbiór paczek od klientów</w:t>
                  </w:r>
                </w:p>
                <w:p w:rsidR="006600F9" w:rsidRDefault="00AD2CD3" w:rsidP="00AD2CD3">
                  <w:pPr>
                    <w:pStyle w:val="Bezodstpw"/>
                    <w:numPr>
                      <w:ilvl w:val="0"/>
                      <w:numId w:val="19"/>
                    </w:numPr>
                    <w:spacing w:before="100"/>
                    <w:ind w:left="503" w:hanging="360"/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  <w:t>Prowadzenie dokumentacji związanej z wykonywaną pracą</w:t>
                  </w:r>
                </w:p>
                <w:p w:rsidR="006600F9" w:rsidRDefault="00AD2CD3" w:rsidP="00AD2CD3">
                  <w:pPr>
                    <w:pStyle w:val="Bezodstpw"/>
                    <w:numPr>
                      <w:ilvl w:val="0"/>
                      <w:numId w:val="19"/>
                    </w:numPr>
                    <w:spacing w:before="100"/>
                    <w:ind w:left="503" w:hanging="360"/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  <w:t>Dokładne i terminowe rozliczanie się z pobranych do doręczenia przesyłek</w:t>
                  </w:r>
                </w:p>
                <w:p w:rsidR="00892111" w:rsidRPr="001E5276" w:rsidRDefault="006600F9" w:rsidP="00111A4D">
                  <w:pPr>
                    <w:pStyle w:val="normal1"/>
                    <w:spacing w:before="160"/>
                    <w:rPr>
                      <w:rFonts w:ascii="Arial" w:hAnsi="Arial" w:cs="Arial"/>
                      <w:b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</w:t>
                  </w:r>
                  <w:r w:rsidR="00892111" w:rsidRPr="001E5276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1</w:t>
                  </w:r>
                  <w:r w:rsidR="00892111" w:rsidRPr="001E5276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–</w:t>
                  </w:r>
                  <w:r w:rsidR="00892111" w:rsidRPr="001E5276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 w:rsidR="002B7A13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1</w:t>
                  </w:r>
                </w:p>
                <w:p w:rsidR="00892111" w:rsidRPr="001E5276" w:rsidRDefault="00AD2CD3" w:rsidP="00111A4D">
                  <w:pPr>
                    <w:pStyle w:val="normal1"/>
                    <w:spacing w:before="160"/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00000"/>
                      <w:sz w:val="22"/>
                      <w:szCs w:val="22"/>
                    </w:rPr>
                    <w:t>GLS</w:t>
                  </w:r>
                  <w:r w:rsidR="00892111" w:rsidRPr="001E5276">
                    <w:rPr>
                      <w:rFonts w:ascii="Arial" w:hAnsi="Arial" w:cs="Arial"/>
                      <w:b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r w:rsidR="00892111" w:rsidRPr="001E5276">
                    <w:rPr>
                      <w:rFonts w:ascii="Arial" w:hAnsi="Arial" w:cs="Arial"/>
                      <w:i/>
                      <w:color w:val="262626"/>
                    </w:rPr>
                    <w:t>- Warszawa</w:t>
                  </w:r>
                </w:p>
                <w:p w:rsidR="00892111" w:rsidRPr="001E5276" w:rsidRDefault="00AD2CD3" w:rsidP="00111A4D">
                  <w:pPr>
                    <w:pStyle w:val="normal1"/>
                    <w:spacing w:before="160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Dostawa, Kurier</w:t>
                  </w:r>
                </w:p>
                <w:p w:rsidR="005A419F" w:rsidRPr="00D13B41" w:rsidRDefault="005A419F" w:rsidP="005A419F">
                  <w:pPr>
                    <w:pStyle w:val="Bezodstpw"/>
                    <w:numPr>
                      <w:ilvl w:val="0"/>
                      <w:numId w:val="19"/>
                    </w:numPr>
                    <w:spacing w:before="80"/>
                    <w:ind w:left="503" w:hanging="360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Dostarczanie i odbiór paczek od klientów</w:t>
                  </w:r>
                </w:p>
                <w:p w:rsidR="00AD2CD3" w:rsidRDefault="00AD2CD3" w:rsidP="00AD2CD3">
                  <w:pPr>
                    <w:pStyle w:val="Bezodstpw"/>
                    <w:numPr>
                      <w:ilvl w:val="0"/>
                      <w:numId w:val="19"/>
                    </w:numPr>
                    <w:spacing w:before="100"/>
                    <w:ind w:left="503" w:hanging="360"/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  <w:t>Prowadzenie dokumentacji związanej z wykonywaną pracą</w:t>
                  </w:r>
                </w:p>
                <w:p w:rsidR="00AD2CD3" w:rsidRDefault="00AD2CD3" w:rsidP="00AD2CD3">
                  <w:pPr>
                    <w:pStyle w:val="Bezodstpw"/>
                    <w:numPr>
                      <w:ilvl w:val="0"/>
                      <w:numId w:val="19"/>
                    </w:numPr>
                    <w:spacing w:before="100"/>
                    <w:ind w:left="503" w:hanging="360"/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  <w:t>Dokładne i terminowe rozliczanie się z pobranych do doręczenia przesyłek</w:t>
                  </w:r>
                </w:p>
                <w:p w:rsidR="00892111" w:rsidRDefault="00892111" w:rsidP="00DD361A">
                  <w:pPr>
                    <w:pStyle w:val="Bezodstpw"/>
                    <w:spacing w:before="160"/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201</w:t>
                  </w:r>
                  <w:r w:rsidR="005A419F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 w:rsidR="005A419F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 xml:space="preserve"> – 20</w:t>
                  </w:r>
                  <w:r w:rsidR="005A419F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 w:rsidR="00130019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1</w:t>
                  </w:r>
                </w:p>
                <w:p w:rsidR="00892111" w:rsidRDefault="00AD2CD3" w:rsidP="00DD361A">
                  <w:pPr>
                    <w:pStyle w:val="Bezodstpw"/>
                    <w:spacing w:before="160"/>
                    <w:rPr>
                      <w:rFonts w:ascii="Arial" w:hAnsi="Arial" w:cs="Arial"/>
                      <w:b/>
                      <w:i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i/>
                      <w:color w:val="000000"/>
                    </w:rPr>
                    <w:t>Dominos</w:t>
                  </w:r>
                  <w:proofErr w:type="spellEnd"/>
                  <w:r>
                    <w:rPr>
                      <w:rFonts w:ascii="Arial" w:hAnsi="Arial" w:cs="Arial"/>
                      <w:b/>
                      <w:i/>
                      <w:color w:val="000000"/>
                    </w:rPr>
                    <w:t xml:space="preserve"> Pizza</w:t>
                  </w:r>
                  <w:r w:rsidR="002B7A13">
                    <w:rPr>
                      <w:rFonts w:ascii="Arial" w:hAnsi="Arial" w:cs="Arial"/>
                      <w:b/>
                      <w:i/>
                      <w:color w:val="000000"/>
                    </w:rPr>
                    <w:t xml:space="preserve"> </w:t>
                  </w:r>
                  <w:r w:rsidR="00892111" w:rsidRPr="00DD361A">
                    <w:rPr>
                      <w:rFonts w:ascii="Arial" w:hAnsi="Arial" w:cs="Arial"/>
                      <w:i/>
                      <w:color w:val="262626"/>
                      <w:sz w:val="20"/>
                      <w:szCs w:val="20"/>
                    </w:rPr>
                    <w:t>-</w:t>
                  </w:r>
                  <w:r w:rsidR="00892111">
                    <w:rPr>
                      <w:rFonts w:ascii="Arial" w:hAnsi="Arial" w:cs="Arial"/>
                      <w:i/>
                      <w:color w:val="2626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262626"/>
                      <w:sz w:val="20"/>
                      <w:szCs w:val="20"/>
                    </w:rPr>
                    <w:t>Piaseczno</w:t>
                  </w:r>
                </w:p>
                <w:p w:rsidR="00892111" w:rsidRDefault="00705C87" w:rsidP="00027F3A">
                  <w:pPr>
                    <w:pStyle w:val="Bezodstpw"/>
                    <w:spacing w:before="80"/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t xml:space="preserve">Dostawca i Pizza Maker </w:t>
                  </w:r>
                </w:p>
                <w:p w:rsidR="005A419F" w:rsidRDefault="005A419F" w:rsidP="005A419F">
                  <w:pPr>
                    <w:pStyle w:val="Bezodstpw"/>
                    <w:numPr>
                      <w:ilvl w:val="0"/>
                      <w:numId w:val="19"/>
                    </w:numPr>
                    <w:spacing w:before="80"/>
                    <w:ind w:left="503" w:hanging="360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Dostarczanie pizzy do klientów</w:t>
                  </w:r>
                </w:p>
                <w:p w:rsidR="005A419F" w:rsidRPr="005A419F" w:rsidRDefault="005A419F" w:rsidP="005A419F">
                  <w:pPr>
                    <w:pStyle w:val="Bezodstpw"/>
                    <w:numPr>
                      <w:ilvl w:val="0"/>
                      <w:numId w:val="19"/>
                    </w:numPr>
                    <w:spacing w:before="80"/>
                    <w:ind w:left="503" w:hanging="360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Prowadzenie zmiany</w:t>
                  </w:r>
                </w:p>
                <w:p w:rsidR="005A419F" w:rsidRPr="005A419F" w:rsidRDefault="005A419F" w:rsidP="00027F3A">
                  <w:pPr>
                    <w:pStyle w:val="Bezodstpw"/>
                    <w:spacing w:before="80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497F31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201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7</w:t>
                  </w:r>
                  <w:r w:rsidRPr="00497F31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1</w:t>
                  </w:r>
                  <w:r w:rsidRPr="00497F31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497F31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-  201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7</w:t>
                  </w:r>
                  <w:r w:rsidRPr="00497F31"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.0</w:t>
                  </w:r>
                  <w:r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  <w:t>5</w:t>
                  </w:r>
                  <w:proofErr w:type="gramEnd"/>
                </w:p>
                <w:p w:rsidR="00892111" w:rsidRPr="00DD361A" w:rsidRDefault="005A419F" w:rsidP="00DD361A">
                  <w:pPr>
                    <w:pStyle w:val="Bezodstpw"/>
                    <w:spacing w:before="80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i/>
                      <w:color w:val="262626"/>
                      <w:szCs w:val="20"/>
                    </w:rPr>
                    <w:t>Auchan</w:t>
                  </w:r>
                  <w:r w:rsidR="00892111" w:rsidRPr="00DD361A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 </w:t>
                  </w:r>
                  <w:r w:rsidR="00892111" w:rsidRPr="00DD361A">
                    <w:rPr>
                      <w:rFonts w:ascii="Arial" w:hAnsi="Arial" w:cs="Arial"/>
                      <w:i/>
                      <w:color w:val="262626"/>
                      <w:sz w:val="20"/>
                      <w:szCs w:val="20"/>
                    </w:rPr>
                    <w:t>-</w:t>
                  </w:r>
                  <w:proofErr w:type="gramEnd"/>
                  <w:r w:rsidR="00892111">
                    <w:rPr>
                      <w:rFonts w:ascii="Arial" w:hAnsi="Arial" w:cs="Arial"/>
                      <w:i/>
                      <w:color w:val="2626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262626"/>
                      <w:sz w:val="20"/>
                      <w:szCs w:val="20"/>
                    </w:rPr>
                    <w:t>Piaseczno</w:t>
                  </w:r>
                </w:p>
                <w:p w:rsidR="00892111" w:rsidRPr="00DD361A" w:rsidRDefault="005A419F" w:rsidP="00DD361A">
                  <w:pPr>
                    <w:pStyle w:val="Bezodstpw"/>
                    <w:spacing w:before="80"/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t>Magazynier</w:t>
                  </w:r>
                </w:p>
                <w:p w:rsidR="00892111" w:rsidRPr="00D13B41" w:rsidRDefault="005A419F" w:rsidP="00AD2CD3">
                  <w:pPr>
                    <w:pStyle w:val="Bezodstpw"/>
                    <w:numPr>
                      <w:ilvl w:val="0"/>
                      <w:numId w:val="19"/>
                    </w:numPr>
                    <w:spacing w:before="80"/>
                    <w:ind w:left="503" w:hanging="360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Wykładanie towarów</w:t>
                  </w:r>
                </w:p>
                <w:p w:rsidR="00892111" w:rsidRPr="00027F3A" w:rsidRDefault="00892111" w:rsidP="00DD361A">
                  <w:pPr>
                    <w:pStyle w:val="Bezodstpw"/>
                    <w:pBdr>
                      <w:bottom w:val="single" w:sz="8" w:space="4" w:color="D9D9D9"/>
                    </w:pBdr>
                    <w:tabs>
                      <w:tab w:val="left" w:pos="720"/>
                    </w:tabs>
                    <w:spacing w:before="360" w:after="40"/>
                    <w:ind w:left="525"/>
                    <w:jc w:val="both"/>
                    <w:rPr>
                      <w:rFonts w:ascii="Verdana" w:hAnsi="Verdana" w:cs="Arial"/>
                      <w:b/>
                      <w:bCs/>
                      <w:color w:val="BFBFBF"/>
                      <w:sz w:val="26"/>
                      <w:szCs w:val="26"/>
                    </w:rPr>
                  </w:pPr>
                  <w:r w:rsidRPr="00027F3A">
                    <w:rPr>
                      <w:rFonts w:ascii="Verdana" w:hAnsi="Verdana" w:cs="Arial"/>
                      <w:b/>
                      <w:bCs/>
                      <w:color w:val="BFBFBF"/>
                      <w:sz w:val="24"/>
                      <w:szCs w:val="26"/>
                    </w:rPr>
                    <w:t>EDUKACJA</w:t>
                  </w:r>
                  <w:r w:rsidRPr="00027F3A">
                    <w:rPr>
                      <w:rFonts w:ascii="Verdana" w:hAnsi="Verdana" w:cs="Arial"/>
                      <w:b/>
                      <w:bCs/>
                      <w:color w:val="BFBFBF"/>
                      <w:sz w:val="24"/>
                      <w:szCs w:val="26"/>
                    </w:rPr>
                    <w:softHyphen/>
                  </w:r>
                </w:p>
                <w:tbl>
                  <w:tblPr>
                    <w:tblW w:w="6953" w:type="dxa"/>
                    <w:tblInd w:w="799" w:type="dxa"/>
                    <w:tblLook w:val="00A0" w:firstRow="1" w:lastRow="0" w:firstColumn="1" w:lastColumn="0" w:noHBand="0" w:noVBand="0"/>
                  </w:tblPr>
                  <w:tblGrid>
                    <w:gridCol w:w="6954"/>
                  </w:tblGrid>
                  <w:tr w:rsidR="00892111" w:rsidRPr="00A748DA" w:rsidTr="00B05126">
                    <w:trPr>
                      <w:trHeight w:val="871"/>
                    </w:trPr>
                    <w:tc>
                      <w:tcPr>
                        <w:tcW w:w="6953" w:type="dxa"/>
                        <w:tcMar>
                          <w:left w:w="0" w:type="dxa"/>
                          <w:right w:w="0" w:type="dxa"/>
                        </w:tcMar>
                      </w:tcPr>
                      <w:p w:rsidR="00892111" w:rsidRPr="00DD361A" w:rsidRDefault="00892111" w:rsidP="00DD361A">
                        <w:pPr>
                          <w:pStyle w:val="Bezodstpw"/>
                          <w:spacing w:before="200"/>
                          <w:jc w:val="both"/>
                          <w:rPr>
                            <w:rFonts w:ascii="Arial" w:hAnsi="Arial" w:cs="Arial"/>
                            <w:color w:val="7F7F7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16"/>
                            <w:szCs w:val="16"/>
                          </w:rPr>
                          <w:t>201</w:t>
                        </w:r>
                        <w:r w:rsidR="005A419F">
                          <w:rPr>
                            <w:rFonts w:ascii="Arial" w:hAnsi="Arial" w:cs="Arial"/>
                            <w:color w:val="7F7F7F"/>
                            <w:sz w:val="16"/>
                            <w:szCs w:val="16"/>
                          </w:rPr>
                          <w:t>6</w:t>
                        </w:r>
                        <w:r w:rsidR="00203496">
                          <w:rPr>
                            <w:rFonts w:ascii="Arial" w:hAnsi="Arial" w:cs="Arial"/>
                            <w:color w:val="7F7F7F"/>
                            <w:sz w:val="16"/>
                            <w:szCs w:val="16"/>
                          </w:rPr>
                          <w:t xml:space="preserve"> - 201</w:t>
                        </w:r>
                        <w:r w:rsidR="005A419F">
                          <w:rPr>
                            <w:rFonts w:ascii="Arial" w:hAnsi="Arial" w:cs="Arial"/>
                            <w:color w:val="7F7F7F"/>
                            <w:sz w:val="16"/>
                            <w:szCs w:val="16"/>
                          </w:rPr>
                          <w:t>8</w:t>
                        </w:r>
                      </w:p>
                      <w:p w:rsidR="00892111" w:rsidRDefault="005A419F" w:rsidP="00DD361A">
                        <w:pPr>
                          <w:pStyle w:val="Bezodstpw"/>
                          <w:spacing w:before="80"/>
                          <w:jc w:val="both"/>
                          <w:rPr>
                            <w:rFonts w:ascii="Arial" w:hAnsi="Arial" w:cs="Arial"/>
                            <w:b/>
                            <w:color w:val="26262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/>
                            <w:szCs w:val="20"/>
                          </w:rPr>
                          <w:t>Liceum Ogólnokształcące dla Dorosłych w Grójcu</w:t>
                        </w:r>
                      </w:p>
                      <w:p w:rsidR="00892111" w:rsidRPr="00D13B41" w:rsidRDefault="00892111" w:rsidP="00DD361A">
                        <w:pPr>
                          <w:pStyle w:val="Bezodstpw"/>
                          <w:spacing w:before="80"/>
                          <w:jc w:val="both"/>
                          <w:rPr>
                            <w:rFonts w:ascii="Arial" w:hAnsi="Arial" w:cs="Arial"/>
                            <w:color w:val="7F7F7F"/>
                            <w:sz w:val="20"/>
                            <w:szCs w:val="18"/>
                          </w:rPr>
                        </w:pPr>
                        <w:r w:rsidRPr="00D13B41">
                          <w:rPr>
                            <w:rFonts w:ascii="Arial" w:hAnsi="Arial" w:cs="Arial"/>
                            <w:color w:val="262626"/>
                            <w:szCs w:val="20"/>
                          </w:rPr>
                          <w:t>Kierunek: zarządzanie</w:t>
                        </w:r>
                      </w:p>
                      <w:p w:rsidR="00892111" w:rsidRPr="00D13B41" w:rsidRDefault="00892111" w:rsidP="00DD361A">
                        <w:pPr>
                          <w:pStyle w:val="Bezodstpw"/>
                          <w:pBdr>
                            <w:bottom w:val="single" w:sz="8" w:space="4" w:color="D9D9D9"/>
                          </w:pBdr>
                          <w:spacing w:before="360" w:after="40"/>
                          <w:ind w:left="525"/>
                          <w:rPr>
                            <w:rFonts w:ascii="Verdana" w:hAnsi="Verdana" w:cs="Arial"/>
                            <w:bCs/>
                            <w:color w:val="BFBFBF"/>
                            <w:sz w:val="26"/>
                            <w:szCs w:val="26"/>
                          </w:rPr>
                        </w:pPr>
                        <w:r w:rsidRPr="00DD361A">
                          <w:rPr>
                            <w:rFonts w:ascii="Arial" w:hAnsi="Arial" w:cs="Arial"/>
                            <w:bCs/>
                            <w:color w:val="BFBFBF"/>
                            <w:sz w:val="26"/>
                            <w:szCs w:val="26"/>
                          </w:rPr>
                          <w:t xml:space="preserve">  </w:t>
                        </w:r>
                        <w:r w:rsidRPr="00D13B41">
                          <w:rPr>
                            <w:rFonts w:ascii="Verdana" w:hAnsi="Verdana" w:cs="Arial"/>
                            <w:bCs/>
                            <w:color w:val="BFBFBF"/>
                            <w:sz w:val="24"/>
                            <w:szCs w:val="26"/>
                          </w:rPr>
                          <w:t>JĘZYKI</w:t>
                        </w:r>
                      </w:p>
                      <w:tbl>
                        <w:tblPr>
                          <w:tblW w:w="6127" w:type="dxa"/>
                          <w:tblInd w:w="799" w:type="dxa"/>
                          <w:tblLook w:val="00A0" w:firstRow="1" w:lastRow="0" w:firstColumn="1" w:lastColumn="0" w:noHBand="0" w:noVBand="0"/>
                        </w:tblPr>
                        <w:tblGrid>
                          <w:gridCol w:w="6127"/>
                        </w:tblGrid>
                        <w:tr w:rsidR="00892111" w:rsidRPr="00A748DA" w:rsidTr="00B05126">
                          <w:trPr>
                            <w:trHeight w:val="607"/>
                          </w:trPr>
                          <w:tc>
                            <w:tcPr>
                              <w:tcW w:w="6127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892111" w:rsidRPr="00807940" w:rsidRDefault="00892111" w:rsidP="00DD361A">
                              <w:pPr>
                                <w:pStyle w:val="Bezodstpw"/>
                                <w:spacing w:before="200"/>
                                <w:rPr>
                                  <w:rFonts w:ascii="Arial" w:hAnsi="Arial" w:cs="Arial"/>
                                  <w:b/>
                                  <w:color w:val="7F7F7F"/>
                                  <w:sz w:val="18"/>
                                  <w:szCs w:val="18"/>
                                </w:rPr>
                              </w:pPr>
                              <w:r w:rsidRPr="00807940">
                                <w:rPr>
                                  <w:rFonts w:ascii="Arial" w:hAnsi="Arial" w:cs="Arial"/>
                                  <w:b/>
                                  <w:color w:val="7F7F7F"/>
                                  <w:sz w:val="18"/>
                                  <w:szCs w:val="18"/>
                                </w:rPr>
                                <w:t>Angielski, Niemiecki</w:t>
                              </w:r>
                            </w:p>
                            <w:p w:rsidR="00892111" w:rsidRPr="00DD361A" w:rsidRDefault="00892111" w:rsidP="00EA3CDC">
                              <w:pPr>
                                <w:pStyle w:val="Bezodstpw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podstawowy</w:t>
                              </w:r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 xml:space="preserve"> w mowie i piśmie</w:t>
                              </w:r>
                            </w:p>
                          </w:tc>
                        </w:tr>
                      </w:tbl>
                      <w:p w:rsidR="00892111" w:rsidRPr="00DD361A" w:rsidRDefault="00892111" w:rsidP="00DD361A">
                        <w:pPr>
                          <w:pStyle w:val="Bezodstpw"/>
                          <w:pBdr>
                            <w:bottom w:val="single" w:sz="8" w:space="4" w:color="D9D9D9"/>
                          </w:pBdr>
                          <w:spacing w:before="360" w:after="40"/>
                          <w:ind w:left="525"/>
                          <w:rPr>
                            <w:rFonts w:ascii="Verdana" w:hAnsi="Verdana" w:cs="Arial"/>
                            <w:bCs/>
                            <w:color w:val="7F7F7F"/>
                            <w:sz w:val="26"/>
                            <w:szCs w:val="26"/>
                            <w:lang w:val="en-US"/>
                          </w:rPr>
                        </w:pPr>
                        <w:r w:rsidRPr="00DD361A">
                          <w:rPr>
                            <w:rFonts w:ascii="Arial" w:hAnsi="Arial" w:cs="Arial"/>
                            <w:bCs/>
                            <w:color w:val="7F7F7F"/>
                            <w:sz w:val="26"/>
                            <w:szCs w:val="26"/>
                          </w:rPr>
                          <w:t xml:space="preserve"> </w:t>
                        </w:r>
                        <w:r w:rsidRPr="00DD361A">
                          <w:rPr>
                            <w:rFonts w:ascii="Verdana" w:hAnsi="Verdana" w:cs="Arial"/>
                            <w:bCs/>
                            <w:color w:val="BFBFBF"/>
                            <w:sz w:val="24"/>
                            <w:szCs w:val="26"/>
                            <w:lang w:val="en-US"/>
                          </w:rPr>
                          <w:t>UMIEJĘTNOŚCI</w:t>
                        </w:r>
                      </w:p>
                      <w:tbl>
                        <w:tblPr>
                          <w:tblW w:w="6953" w:type="dxa"/>
                          <w:tblInd w:w="1" w:type="dxa"/>
                          <w:tblLook w:val="00A0" w:firstRow="1" w:lastRow="0" w:firstColumn="1" w:lastColumn="0" w:noHBand="0" w:noVBand="0"/>
                        </w:tblPr>
                        <w:tblGrid>
                          <w:gridCol w:w="6953"/>
                        </w:tblGrid>
                        <w:tr w:rsidR="00892111" w:rsidRPr="00A748DA" w:rsidTr="00B05126">
                          <w:trPr>
                            <w:trHeight w:val="1218"/>
                          </w:trPr>
                          <w:tc>
                            <w:tcPr>
                              <w:tcW w:w="6953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892111" w:rsidRPr="00DD361A" w:rsidRDefault="00892111" w:rsidP="00DD361A">
                              <w:pPr>
                                <w:pStyle w:val="Bezodstpw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  <w:t>Prawo</w:t>
                              </w:r>
                              <w:proofErr w:type="spellEnd"/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  <w:t>jazdy</w:t>
                              </w:r>
                              <w:proofErr w:type="spellEnd"/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  <w:t>kategorii</w:t>
                              </w:r>
                              <w:proofErr w:type="spellEnd"/>
                              <w:r w:rsidRPr="00DD361A"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  <w:lang w:val="en-US"/>
                                </w:rPr>
                                <w:t xml:space="preserve"> B</w:t>
                              </w:r>
                            </w:p>
                            <w:p w:rsidR="00B05126" w:rsidRPr="00B05126" w:rsidRDefault="00B05126" w:rsidP="00B05126">
                              <w:pPr>
                                <w:pStyle w:val="Bezodstpw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Obsługa komputera</w:t>
                              </w:r>
                            </w:p>
                            <w:p w:rsidR="00B05126" w:rsidRPr="00B05126" w:rsidRDefault="00B05126" w:rsidP="00B05126">
                              <w:pPr>
                                <w:pStyle w:val="Bezodstpw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Dobra organizacja pracy</w:t>
                              </w:r>
                            </w:p>
                            <w:p w:rsidR="00892111" w:rsidRPr="00B05126" w:rsidRDefault="00B05126" w:rsidP="00B05126">
                              <w:pPr>
                                <w:pStyle w:val="Bezodstpw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 xml:space="preserve">Samodzielny </w:t>
                              </w:r>
                            </w:p>
                          </w:tc>
                        </w:tr>
                      </w:tbl>
                      <w:p w:rsidR="00892111" w:rsidRPr="00DD361A" w:rsidRDefault="00892111" w:rsidP="00DD361A">
                        <w:pPr>
                          <w:pStyle w:val="Bezodstpw"/>
                          <w:spacing w:before="80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92111" w:rsidRPr="00A748DA" w:rsidTr="00B05126">
                    <w:trPr>
                      <w:trHeight w:val="290"/>
                    </w:trPr>
                    <w:tc>
                      <w:tcPr>
                        <w:tcW w:w="6953" w:type="dxa"/>
                        <w:tcMar>
                          <w:left w:w="0" w:type="dxa"/>
                          <w:right w:w="0" w:type="dxa"/>
                        </w:tcMar>
                      </w:tcPr>
                      <w:p w:rsidR="00892111" w:rsidRPr="00DD361A" w:rsidRDefault="00892111" w:rsidP="00DD361A">
                        <w:pPr>
                          <w:pStyle w:val="Bezodstpw"/>
                          <w:spacing w:before="8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892111" w:rsidRPr="00DD361A" w:rsidRDefault="00892111" w:rsidP="00DD361A">
                  <w:pPr>
                    <w:pStyle w:val="Bezodstpw"/>
                    <w:spacing w:before="160"/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</w:pPr>
                </w:p>
                <w:p w:rsidR="00892111" w:rsidRPr="00DD361A" w:rsidRDefault="00892111" w:rsidP="00DD361A">
                  <w:pPr>
                    <w:pStyle w:val="Bezodstpw"/>
                    <w:spacing w:before="100"/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</w:pPr>
                  <w:r w:rsidRPr="00DD361A">
                    <w:rPr>
                      <w:rFonts w:ascii="Arial" w:hAnsi="Arial" w:cs="Arial"/>
                      <w:color w:val="7F7F7F"/>
                      <w:sz w:val="18"/>
                      <w:szCs w:val="18"/>
                    </w:rPr>
                    <w:br/>
                  </w:r>
                </w:p>
              </w:tc>
            </w:tr>
            <w:tr w:rsidR="00892111" w:rsidRPr="00D36CC9" w:rsidTr="00B05126">
              <w:trPr>
                <w:trHeight w:val="326"/>
              </w:trPr>
              <w:tc>
                <w:tcPr>
                  <w:tcW w:w="7751" w:type="dxa"/>
                  <w:tcMar>
                    <w:left w:w="0" w:type="dxa"/>
                    <w:right w:w="0" w:type="dxa"/>
                  </w:tcMar>
                </w:tcPr>
                <w:p w:rsidR="00892111" w:rsidRPr="00DD361A" w:rsidRDefault="00892111" w:rsidP="00DD361A">
                  <w:pPr>
                    <w:pStyle w:val="Bezodstpw"/>
                    <w:spacing w:before="160"/>
                    <w:rPr>
                      <w:rFonts w:ascii="Arial" w:hAnsi="Arial" w:cs="Arial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:rsidR="00892111" w:rsidRDefault="00892111"/>
        </w:tc>
      </w:tr>
    </w:tbl>
    <w:p w:rsidR="00892111" w:rsidRPr="00B05126" w:rsidRDefault="00203496" w:rsidP="00B05126">
      <w:pPr>
        <w:pStyle w:val="NormalnyWeb"/>
        <w:shd w:val="clear" w:color="auto" w:fill="FFFFFF"/>
        <w:spacing w:before="0" w:beforeAutospacing="0" w:after="288" w:afterAutospacing="0" w:line="270" w:lineRule="atLeast"/>
        <w:jc w:val="both"/>
        <w:rPr>
          <w:rFonts w:ascii="Arial" w:hAnsi="Arial" w:cs="Arial"/>
          <w:sz w:val="10"/>
          <w:szCs w:val="10"/>
        </w:rPr>
      </w:pPr>
      <w:r w:rsidRPr="00B05126">
        <w:rPr>
          <w:rFonts w:ascii="Arial" w:hAnsi="Arial" w:cs="Arial"/>
          <w:sz w:val="10"/>
          <w:szCs w:val="10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892111" w:rsidRPr="00B05126" w:rsidSect="00837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DE6" w:rsidRDefault="001A6DE6" w:rsidP="007C368A">
      <w:pPr>
        <w:spacing w:after="0"/>
      </w:pPr>
      <w:r>
        <w:separator/>
      </w:r>
    </w:p>
  </w:endnote>
  <w:endnote w:type="continuationSeparator" w:id="0">
    <w:p w:rsidR="001A6DE6" w:rsidRDefault="001A6DE6" w:rsidP="007C3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19" w:rsidRDefault="0013001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19" w:rsidRDefault="00F42E89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9924415</wp:posOffset>
              </wp:positionV>
              <wp:extent cx="7560310" cy="317500"/>
              <wp:effectExtent l="0" t="0" r="0" b="0"/>
              <wp:wrapNone/>
              <wp:docPr id="2" name="_greenModFooterBookmark11" descr="_greenModFooterBookmark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60310" cy="31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0019" w:rsidRDefault="00130019" w:rsidP="00130019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 w:rsidR="00F42E89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2405" cy="192405"/>
                                <wp:effectExtent l="0" t="0" r="0" b="0"/>
                                <wp:docPr id="3" name="Obraz 3" descr="_greenModFooterBookmark11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_greenModFooterBookmark11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405" cy="192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greenModFooterBookmark11" o:spid="_x0000_s1026" type="#_x0000_t202" alt="_greenModFooterBookmark11" style="position:absolute;margin-left:0;margin-top:781.45pt;width:595.3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" o:allowincell="f" filled="f" stroked="f">
              <v:path arrowok="t"/>
              <v:textbox inset=",0,,0">
                <w:txbxContent>
                  <w:p w:rsidR="00130019" w:rsidRDefault="00130019" w:rsidP="00130019">
                    <w:pPr>
                      <w:jc w:val="center"/>
                    </w:pPr>
                    <w:r>
                      <w:t xml:space="preserve"> </w:t>
                    </w:r>
                    <w:r w:rsidR="00F42E89">
                      <w:rPr>
                        <w:noProof/>
                      </w:rPr>
                      <w:drawing>
                        <wp:inline distT="0" distB="0" distL="0" distR="0">
                          <wp:extent cx="192405" cy="192405"/>
                          <wp:effectExtent l="0" t="0" r="0" b="0"/>
                          <wp:docPr id="3" name="Obraz 3" descr="_greenModFooterBookmark11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_greenModFooterBookmark11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405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19" w:rsidRDefault="0013001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DE6" w:rsidRDefault="001A6DE6" w:rsidP="007C368A">
      <w:pPr>
        <w:spacing w:after="0"/>
      </w:pPr>
      <w:r>
        <w:separator/>
      </w:r>
    </w:p>
  </w:footnote>
  <w:footnote w:type="continuationSeparator" w:id="0">
    <w:p w:rsidR="001A6DE6" w:rsidRDefault="001A6DE6" w:rsidP="007C36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19" w:rsidRDefault="0013001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19" w:rsidRDefault="0013001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19" w:rsidRDefault="0013001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4459"/>
    <w:multiLevelType w:val="hybridMultilevel"/>
    <w:tmpl w:val="C0807C54"/>
    <w:lvl w:ilvl="0" w:tplc="AE6E4AD2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5602AB"/>
    <w:multiLevelType w:val="hybridMultilevel"/>
    <w:tmpl w:val="E1E489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4107C"/>
    <w:multiLevelType w:val="hybridMultilevel"/>
    <w:tmpl w:val="382C7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4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C65C9A"/>
    <w:multiLevelType w:val="hybridMultilevel"/>
    <w:tmpl w:val="9A72A45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4824"/>
    <w:multiLevelType w:val="hybridMultilevel"/>
    <w:tmpl w:val="226C115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624C"/>
    <w:multiLevelType w:val="hybridMultilevel"/>
    <w:tmpl w:val="8EF48A9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F7871"/>
    <w:multiLevelType w:val="hybridMultilevel"/>
    <w:tmpl w:val="9982C0CA"/>
    <w:lvl w:ilvl="0" w:tplc="04150001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0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AB774E4"/>
    <w:multiLevelType w:val="hybridMultilevel"/>
    <w:tmpl w:val="2516311E"/>
    <w:lvl w:ilvl="0" w:tplc="0415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60E15"/>
    <w:multiLevelType w:val="hybridMultilevel"/>
    <w:tmpl w:val="EF401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 w15:restartNumberingAfterBreak="0">
    <w:nsid w:val="6BBA189E"/>
    <w:multiLevelType w:val="hybridMultilevel"/>
    <w:tmpl w:val="3D74F954"/>
    <w:lvl w:ilvl="0" w:tplc="7131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8051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7A3D3E11"/>
    <w:multiLevelType w:val="hybridMultilevel"/>
    <w:tmpl w:val="81B21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16"/>
  </w:num>
  <w:num w:numId="9">
    <w:abstractNumId w:val="2"/>
  </w:num>
  <w:num w:numId="10">
    <w:abstractNumId w:val="18"/>
  </w:num>
  <w:num w:numId="11">
    <w:abstractNumId w:val="0"/>
  </w:num>
  <w:num w:numId="12">
    <w:abstractNumId w:val="13"/>
  </w:num>
  <w:num w:numId="13">
    <w:abstractNumId w:val="14"/>
  </w:num>
  <w:num w:numId="14">
    <w:abstractNumId w:val="1"/>
  </w:num>
  <w:num w:numId="15">
    <w:abstractNumId w:val="6"/>
  </w:num>
  <w:num w:numId="16">
    <w:abstractNumId w:val="8"/>
  </w:num>
  <w:num w:numId="17">
    <w:abstractNumId w:val="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1E"/>
    <w:rsid w:val="000032BC"/>
    <w:rsid w:val="000068A0"/>
    <w:rsid w:val="00027F3A"/>
    <w:rsid w:val="00043DE6"/>
    <w:rsid w:val="00047BBA"/>
    <w:rsid w:val="00067B10"/>
    <w:rsid w:val="000902D6"/>
    <w:rsid w:val="000A2CC2"/>
    <w:rsid w:val="000B7E1F"/>
    <w:rsid w:val="000C061A"/>
    <w:rsid w:val="000C0770"/>
    <w:rsid w:val="000C5ADE"/>
    <w:rsid w:val="000D16F9"/>
    <w:rsid w:val="000D258F"/>
    <w:rsid w:val="00101079"/>
    <w:rsid w:val="00101FAD"/>
    <w:rsid w:val="00103FA3"/>
    <w:rsid w:val="00111A4D"/>
    <w:rsid w:val="0011410B"/>
    <w:rsid w:val="00114D53"/>
    <w:rsid w:val="00130019"/>
    <w:rsid w:val="001316DD"/>
    <w:rsid w:val="001512DC"/>
    <w:rsid w:val="001578A2"/>
    <w:rsid w:val="001758F8"/>
    <w:rsid w:val="001764D9"/>
    <w:rsid w:val="0018247C"/>
    <w:rsid w:val="001864BB"/>
    <w:rsid w:val="00187EFE"/>
    <w:rsid w:val="001A6DE6"/>
    <w:rsid w:val="001C0759"/>
    <w:rsid w:val="001E5276"/>
    <w:rsid w:val="001E57DB"/>
    <w:rsid w:val="001E7C35"/>
    <w:rsid w:val="001F49A2"/>
    <w:rsid w:val="00203496"/>
    <w:rsid w:val="00215E4C"/>
    <w:rsid w:val="00220EC8"/>
    <w:rsid w:val="00226799"/>
    <w:rsid w:val="00236663"/>
    <w:rsid w:val="002425C5"/>
    <w:rsid w:val="00246CD5"/>
    <w:rsid w:val="00285DA0"/>
    <w:rsid w:val="00290F20"/>
    <w:rsid w:val="002B7A13"/>
    <w:rsid w:val="002D6CA9"/>
    <w:rsid w:val="00300291"/>
    <w:rsid w:val="00316EB9"/>
    <w:rsid w:val="00326D6B"/>
    <w:rsid w:val="00357B6D"/>
    <w:rsid w:val="003670B7"/>
    <w:rsid w:val="0037211B"/>
    <w:rsid w:val="00380C27"/>
    <w:rsid w:val="003834BF"/>
    <w:rsid w:val="003A5780"/>
    <w:rsid w:val="003A7381"/>
    <w:rsid w:val="003B67CB"/>
    <w:rsid w:val="003B69C2"/>
    <w:rsid w:val="003C4EBE"/>
    <w:rsid w:val="003D30C7"/>
    <w:rsid w:val="003E1EAC"/>
    <w:rsid w:val="003E6700"/>
    <w:rsid w:val="00422025"/>
    <w:rsid w:val="00423CD9"/>
    <w:rsid w:val="0043651C"/>
    <w:rsid w:val="00440121"/>
    <w:rsid w:val="00455956"/>
    <w:rsid w:val="00490AD6"/>
    <w:rsid w:val="00497F31"/>
    <w:rsid w:val="004B214E"/>
    <w:rsid w:val="004F2757"/>
    <w:rsid w:val="004F301C"/>
    <w:rsid w:val="004F5410"/>
    <w:rsid w:val="00507539"/>
    <w:rsid w:val="00516654"/>
    <w:rsid w:val="00523386"/>
    <w:rsid w:val="0052421D"/>
    <w:rsid w:val="00526B53"/>
    <w:rsid w:val="00527C8F"/>
    <w:rsid w:val="00542BAD"/>
    <w:rsid w:val="005469EB"/>
    <w:rsid w:val="00560600"/>
    <w:rsid w:val="00563C3E"/>
    <w:rsid w:val="005844D8"/>
    <w:rsid w:val="005A0453"/>
    <w:rsid w:val="005A419F"/>
    <w:rsid w:val="005B77B8"/>
    <w:rsid w:val="005B7D1E"/>
    <w:rsid w:val="005C3494"/>
    <w:rsid w:val="005C3A16"/>
    <w:rsid w:val="005D14F7"/>
    <w:rsid w:val="005D7B8F"/>
    <w:rsid w:val="006029CA"/>
    <w:rsid w:val="0061050A"/>
    <w:rsid w:val="0061268B"/>
    <w:rsid w:val="0062423F"/>
    <w:rsid w:val="00655E14"/>
    <w:rsid w:val="006600F9"/>
    <w:rsid w:val="00690C34"/>
    <w:rsid w:val="0069207F"/>
    <w:rsid w:val="006A1B27"/>
    <w:rsid w:val="006E157D"/>
    <w:rsid w:val="006E2439"/>
    <w:rsid w:val="006E60B8"/>
    <w:rsid w:val="006F05D3"/>
    <w:rsid w:val="006F3B28"/>
    <w:rsid w:val="00705C87"/>
    <w:rsid w:val="007233C7"/>
    <w:rsid w:val="00741247"/>
    <w:rsid w:val="00742322"/>
    <w:rsid w:val="0074522E"/>
    <w:rsid w:val="00770970"/>
    <w:rsid w:val="0078328A"/>
    <w:rsid w:val="00790273"/>
    <w:rsid w:val="00795015"/>
    <w:rsid w:val="007A5BC0"/>
    <w:rsid w:val="007C368A"/>
    <w:rsid w:val="007C7A6E"/>
    <w:rsid w:val="007D1DF4"/>
    <w:rsid w:val="007D29C9"/>
    <w:rsid w:val="007E7BE8"/>
    <w:rsid w:val="008012D4"/>
    <w:rsid w:val="00803B1F"/>
    <w:rsid w:val="00807940"/>
    <w:rsid w:val="0082437E"/>
    <w:rsid w:val="008336FD"/>
    <w:rsid w:val="00837D35"/>
    <w:rsid w:val="00856C13"/>
    <w:rsid w:val="008578E0"/>
    <w:rsid w:val="00866DDC"/>
    <w:rsid w:val="00877858"/>
    <w:rsid w:val="00892111"/>
    <w:rsid w:val="008A48E7"/>
    <w:rsid w:val="008A646C"/>
    <w:rsid w:val="008B267F"/>
    <w:rsid w:val="008B67D0"/>
    <w:rsid w:val="008C082A"/>
    <w:rsid w:val="008E6292"/>
    <w:rsid w:val="008E6D9F"/>
    <w:rsid w:val="00943744"/>
    <w:rsid w:val="00950233"/>
    <w:rsid w:val="009531ED"/>
    <w:rsid w:val="00962D8A"/>
    <w:rsid w:val="0096745D"/>
    <w:rsid w:val="00975663"/>
    <w:rsid w:val="009A0F22"/>
    <w:rsid w:val="009A3221"/>
    <w:rsid w:val="009D64DE"/>
    <w:rsid w:val="009F7430"/>
    <w:rsid w:val="00A02F80"/>
    <w:rsid w:val="00A34AD9"/>
    <w:rsid w:val="00A3563F"/>
    <w:rsid w:val="00A40E4B"/>
    <w:rsid w:val="00A748DA"/>
    <w:rsid w:val="00A825D3"/>
    <w:rsid w:val="00A92B77"/>
    <w:rsid w:val="00AA0725"/>
    <w:rsid w:val="00AB2C63"/>
    <w:rsid w:val="00AB7C12"/>
    <w:rsid w:val="00AD2CD3"/>
    <w:rsid w:val="00AE539E"/>
    <w:rsid w:val="00B05126"/>
    <w:rsid w:val="00B45A7E"/>
    <w:rsid w:val="00B539B7"/>
    <w:rsid w:val="00B703AF"/>
    <w:rsid w:val="00B93EAB"/>
    <w:rsid w:val="00BA7A1E"/>
    <w:rsid w:val="00BB236A"/>
    <w:rsid w:val="00BC24C5"/>
    <w:rsid w:val="00BC3E7A"/>
    <w:rsid w:val="00BC476D"/>
    <w:rsid w:val="00BF3F78"/>
    <w:rsid w:val="00BF653B"/>
    <w:rsid w:val="00C35ECC"/>
    <w:rsid w:val="00C57D5B"/>
    <w:rsid w:val="00C629B1"/>
    <w:rsid w:val="00C7307D"/>
    <w:rsid w:val="00C762B1"/>
    <w:rsid w:val="00C81214"/>
    <w:rsid w:val="00CA3AEC"/>
    <w:rsid w:val="00CB577F"/>
    <w:rsid w:val="00CC1A15"/>
    <w:rsid w:val="00CC65CE"/>
    <w:rsid w:val="00CE5A70"/>
    <w:rsid w:val="00D13374"/>
    <w:rsid w:val="00D13B41"/>
    <w:rsid w:val="00D17D93"/>
    <w:rsid w:val="00D22E52"/>
    <w:rsid w:val="00D34B58"/>
    <w:rsid w:val="00D36CC9"/>
    <w:rsid w:val="00D54E49"/>
    <w:rsid w:val="00D60AEB"/>
    <w:rsid w:val="00D66817"/>
    <w:rsid w:val="00D81277"/>
    <w:rsid w:val="00D83FDD"/>
    <w:rsid w:val="00D84DB6"/>
    <w:rsid w:val="00D87F90"/>
    <w:rsid w:val="00DA7C7B"/>
    <w:rsid w:val="00DB0407"/>
    <w:rsid w:val="00DD361A"/>
    <w:rsid w:val="00DF1DCF"/>
    <w:rsid w:val="00E07B96"/>
    <w:rsid w:val="00E24C2B"/>
    <w:rsid w:val="00E53D20"/>
    <w:rsid w:val="00E64280"/>
    <w:rsid w:val="00EA230A"/>
    <w:rsid w:val="00EA3CDC"/>
    <w:rsid w:val="00EA4DE3"/>
    <w:rsid w:val="00ED11AE"/>
    <w:rsid w:val="00EF0F31"/>
    <w:rsid w:val="00EF4186"/>
    <w:rsid w:val="00F00B96"/>
    <w:rsid w:val="00F0474A"/>
    <w:rsid w:val="00F13DA9"/>
    <w:rsid w:val="00F37CBA"/>
    <w:rsid w:val="00F42E4C"/>
    <w:rsid w:val="00F42E89"/>
    <w:rsid w:val="00F46EB8"/>
    <w:rsid w:val="00F66A27"/>
    <w:rsid w:val="00F73FC3"/>
    <w:rsid w:val="00F85EAB"/>
    <w:rsid w:val="00F912F3"/>
    <w:rsid w:val="00FA1C1F"/>
    <w:rsid w:val="00FA79A3"/>
    <w:rsid w:val="00FB1E85"/>
    <w:rsid w:val="00FC559E"/>
    <w:rsid w:val="00FC7FE2"/>
    <w:rsid w:val="00FE4137"/>
    <w:rsid w:val="00FE7027"/>
    <w:rsid w:val="00FF1F41"/>
    <w:rsid w:val="00FF3CE0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77D461"/>
  <w15:docId w15:val="{45E1A8C4-BA6A-4A34-9453-C135F989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A48E7"/>
    <w:pPr>
      <w:spacing w:after="200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D17D9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837D3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aps/>
      <w:color w:val="00000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D17D93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Nagwek2Znak">
    <w:name w:val="Nagłówek 2 Znak"/>
    <w:link w:val="Nagwek2"/>
    <w:uiPriority w:val="99"/>
    <w:locked/>
    <w:rsid w:val="00837D35"/>
    <w:rPr>
      <w:rFonts w:ascii="Cambria" w:hAnsi="Cambria" w:cs="Times New Roman"/>
      <w:b/>
      <w:bCs/>
      <w:caps/>
      <w:color w:val="000000"/>
      <w:sz w:val="26"/>
      <w:szCs w:val="26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rsid w:val="008E6D9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8E6D9F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99"/>
    <w:rsid w:val="00D1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99"/>
    <w:qFormat/>
    <w:rsid w:val="00E53D20"/>
    <w:pPr>
      <w:spacing w:after="300"/>
      <w:contextualSpacing/>
    </w:pPr>
    <w:rPr>
      <w:rFonts w:ascii="Cambria" w:eastAsia="Times New Roman" w:hAnsi="Cambria"/>
      <w:caps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link w:val="Tytu"/>
    <w:uiPriority w:val="99"/>
    <w:locked/>
    <w:rsid w:val="00E53D20"/>
    <w:rPr>
      <w:rFonts w:ascii="Cambria" w:hAnsi="Cambria" w:cs="Times New Roman"/>
      <w:caps/>
      <w:color w:val="17365D"/>
      <w:spacing w:val="5"/>
      <w:kern w:val="28"/>
      <w:sz w:val="52"/>
      <w:szCs w:val="52"/>
      <w:lang w:eastAsia="en-US"/>
    </w:rPr>
  </w:style>
  <w:style w:type="paragraph" w:styleId="Nagwek">
    <w:name w:val="header"/>
    <w:basedOn w:val="Normalny"/>
    <w:link w:val="NagwekZnak"/>
    <w:uiPriority w:val="99"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link w:val="Nagwek"/>
    <w:uiPriority w:val="99"/>
    <w:locked/>
    <w:rsid w:val="007C368A"/>
    <w:rPr>
      <w:rFonts w:cs="Times New Roman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link w:val="Stopka"/>
    <w:uiPriority w:val="99"/>
    <w:locked/>
    <w:rsid w:val="007C368A"/>
    <w:rPr>
      <w:rFonts w:cs="Times New Roman"/>
      <w:sz w:val="22"/>
      <w:szCs w:val="22"/>
      <w:lang w:eastAsia="en-US"/>
    </w:rPr>
  </w:style>
  <w:style w:type="paragraph" w:styleId="Bezodstpw">
    <w:name w:val="No Spacing"/>
    <w:uiPriority w:val="99"/>
    <w:qFormat/>
    <w:rsid w:val="00741247"/>
    <w:rPr>
      <w:sz w:val="22"/>
      <w:szCs w:val="22"/>
      <w:lang w:eastAsia="en-US"/>
    </w:rPr>
  </w:style>
  <w:style w:type="character" w:styleId="Uwydatnienie">
    <w:name w:val="Emphasis"/>
    <w:uiPriority w:val="99"/>
    <w:qFormat/>
    <w:rsid w:val="00114D53"/>
    <w:rPr>
      <w:rFonts w:cs="Times New Roman"/>
      <w:i/>
      <w:iCs/>
    </w:rPr>
  </w:style>
  <w:style w:type="character" w:styleId="Hipercze">
    <w:name w:val="Hyperlink"/>
    <w:uiPriority w:val="99"/>
    <w:rsid w:val="00067B10"/>
    <w:rPr>
      <w:rFonts w:cs="Times New Roman"/>
      <w:color w:val="0000FF"/>
      <w:u w:val="single"/>
    </w:rPr>
  </w:style>
  <w:style w:type="character" w:customStyle="1" w:styleId="DefaultParagraphFontPHPDOCX">
    <w:name w:val="Default Paragraph Font PHPDOCX"/>
    <w:uiPriority w:val="99"/>
    <w:semiHidden/>
    <w:rsid w:val="00D83FDD"/>
  </w:style>
  <w:style w:type="paragraph" w:customStyle="1" w:styleId="ListParagraphPHPDOCX">
    <w:name w:val="List Paragraph PHPDOCX"/>
    <w:uiPriority w:val="99"/>
    <w:rsid w:val="00FA1C1F"/>
    <w:pPr>
      <w:ind w:left="720"/>
      <w:contextualSpacing/>
    </w:pPr>
  </w:style>
  <w:style w:type="paragraph" w:customStyle="1" w:styleId="TitlePHPDOCX">
    <w:name w:val="Title PHPDOCX"/>
    <w:link w:val="TitleCarPHPDOCX"/>
    <w:uiPriority w:val="99"/>
    <w:rsid w:val="00FA1C1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99"/>
    <w:locked/>
    <w:rsid w:val="00FA1C1F"/>
    <w:rPr>
      <w:rFonts w:ascii="Cambria" w:hAnsi="Cambria" w:cs="Times New Roman"/>
      <w:color w:val="17365D"/>
      <w:spacing w:val="5"/>
      <w:kern w:val="28"/>
      <w:sz w:val="52"/>
      <w:szCs w:val="52"/>
      <w:lang w:val="pl-PL" w:eastAsia="pl-PL" w:bidi="ar-SA"/>
    </w:rPr>
  </w:style>
  <w:style w:type="paragraph" w:customStyle="1" w:styleId="SubtitlePHPDOCX">
    <w:name w:val="Subtitle PHPDOCX"/>
    <w:link w:val="SubtitleCarPHPDOCX"/>
    <w:uiPriority w:val="99"/>
    <w:rsid w:val="00FA1C1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99"/>
    <w:locked/>
    <w:rsid w:val="00FA1C1F"/>
    <w:rPr>
      <w:rFonts w:ascii="Cambria" w:hAnsi="Cambria" w:cs="Times New Roman"/>
      <w:i/>
      <w:iCs/>
      <w:color w:val="4F81BD"/>
      <w:spacing w:val="15"/>
      <w:sz w:val="24"/>
      <w:szCs w:val="24"/>
      <w:lang w:val="pl-PL" w:eastAsia="pl-PL" w:bidi="ar-SA"/>
    </w:rPr>
  </w:style>
  <w:style w:type="table" w:customStyle="1" w:styleId="NormalTablePHPDOCX">
    <w:name w:val="Normal Table PHPDOCX"/>
    <w:uiPriority w:val="99"/>
    <w:semiHidden/>
    <w:rsid w:val="00D83FD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99"/>
    <w:rsid w:val="00FA1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textPHPDOCX">
    <w:name w:val="footnote text PHPDOCX"/>
    <w:link w:val="footnotetextCarPHPDOCX"/>
    <w:uiPriority w:val="99"/>
    <w:semiHidden/>
    <w:rsid w:val="00FA1C1F"/>
  </w:style>
  <w:style w:type="character" w:customStyle="1" w:styleId="footnotetextCarPHPDOCX">
    <w:name w:val="footnote text Car PHPDOCX"/>
    <w:link w:val="footnotetextPHPDOCX"/>
    <w:uiPriority w:val="99"/>
    <w:semiHidden/>
    <w:locked/>
    <w:rsid w:val="00FA1C1F"/>
    <w:rPr>
      <w:rFonts w:cs="Times New Roman"/>
      <w:lang w:val="pl-PL" w:eastAsia="pl-PL" w:bidi="ar-SA"/>
    </w:rPr>
  </w:style>
  <w:style w:type="character" w:customStyle="1" w:styleId="footnotereferencePHPDOCX">
    <w:name w:val="footnote reference PHPDOCX"/>
    <w:uiPriority w:val="99"/>
    <w:semiHidden/>
    <w:rsid w:val="00FA1C1F"/>
    <w:rPr>
      <w:rFonts w:cs="Times New Roman"/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rsid w:val="00FA1C1F"/>
  </w:style>
  <w:style w:type="character" w:customStyle="1" w:styleId="endnotetextCarPHPDOCX">
    <w:name w:val="endnote text Car PHPDOCX"/>
    <w:link w:val="endnotetextPHPDOCX"/>
    <w:uiPriority w:val="99"/>
    <w:semiHidden/>
    <w:locked/>
    <w:rsid w:val="00FA1C1F"/>
    <w:rPr>
      <w:rFonts w:cs="Times New Roman"/>
      <w:lang w:val="pl-PL" w:eastAsia="pl-PL" w:bidi="ar-SA"/>
    </w:rPr>
  </w:style>
  <w:style w:type="character" w:customStyle="1" w:styleId="endnotereferencePHPDOCX">
    <w:name w:val="endnote reference PHPDOCX"/>
    <w:uiPriority w:val="99"/>
    <w:semiHidden/>
    <w:rsid w:val="00FA1C1F"/>
    <w:rPr>
      <w:rFonts w:cs="Times New Roman"/>
      <w:vertAlign w:val="superscript"/>
    </w:rPr>
  </w:style>
  <w:style w:type="paragraph" w:customStyle="1" w:styleId="normal1">
    <w:name w:val="normal1"/>
    <w:uiPriority w:val="99"/>
    <w:rsid w:val="00111A4D"/>
    <w:rPr>
      <w:rFonts w:ascii="Times New Roman" w:hAnsi="Times New Roman"/>
    </w:rPr>
  </w:style>
  <w:style w:type="table" w:customStyle="1" w:styleId="Styl5">
    <w:name w:val="Styl5"/>
    <w:uiPriority w:val="99"/>
    <w:rsid w:val="00111A4D"/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nyWeb">
    <w:name w:val="Normal (Web)"/>
    <w:basedOn w:val="Normalny"/>
    <w:uiPriority w:val="99"/>
    <w:rsid w:val="00111A4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uiPriority w:val="99"/>
    <w:rsid w:val="00111A4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CV</vt:lpstr>
    </vt:vector>
  </TitlesOfParts>
  <Company>Grupa Pracuj sp. z o.o.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Profeo.pl</dc:creator>
  <cp:keywords/>
  <dc:description/>
  <cp:lastModifiedBy>Wojciech Małkowski</cp:lastModifiedBy>
  <cp:revision>2</cp:revision>
  <dcterms:created xsi:type="dcterms:W3CDTF">2022-05-06T12:01:00Z</dcterms:created>
  <dcterms:modified xsi:type="dcterms:W3CDTF">2022-05-06T12:01:00Z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liGREENmodCATEGORY">
    <vt:lpwstr>C3</vt:lpwstr>
  </property>
  <property fmtid="{D5CDD505-2E9C-101B-9397-08002B2CF9AE}" pid="3" name="GeneraliGREENmodClassifiedBy">
    <vt:lpwstr>GPPL\y087979;Kicka Sylwia</vt:lpwstr>
  </property>
  <property fmtid="{D5CDD505-2E9C-101B-9397-08002B2CF9AE}" pid="4" name="GeneraliGREENmodClassificationDate">
    <vt:lpwstr>2022-01-04T10:18:06.0970715+01:00</vt:lpwstr>
  </property>
  <property fmtid="{D5CDD505-2E9C-101B-9397-08002B2CF9AE}" pid="5" name="GeneraliGREENmodClassifiedBySID">
    <vt:lpwstr>GPPL\S-1-5-21-664806755-137162333-1279998705-39895</vt:lpwstr>
  </property>
  <property fmtid="{D5CDD505-2E9C-101B-9397-08002B2CF9AE}" pid="6" name="GeneraliGREENmodGRNItemId">
    <vt:lpwstr>GRN-70d37b01-000c-4b76-b86f-4ad0e28dfaac</vt:lpwstr>
  </property>
  <property fmtid="{D5CDD505-2E9C-101B-9397-08002B2CF9AE}" pid="7" name="GeneraliGREENmodRefresh">
    <vt:lpwstr>False</vt:lpwstr>
  </property>
</Properties>
</file>